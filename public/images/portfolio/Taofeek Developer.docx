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B8" w:rsidRPr="000D74E6" w:rsidRDefault="009F62B8" w:rsidP="009F62B8">
      <w:pPr>
        <w:pStyle w:val="divdocumentdivname"/>
        <w:pBdr>
          <w:left w:val="none" w:sz="0" w:space="20" w:color="auto"/>
        </w:pBdr>
        <w:shd w:val="clear" w:color="auto" w:fill="FFFFFF"/>
        <w:spacing w:line="620" w:lineRule="atLeast"/>
        <w:ind w:left="1140"/>
        <w:rPr>
          <w:rFonts w:eastAsia="Verdana"/>
          <w:b/>
          <w:bCs/>
          <w:caps/>
          <w:spacing w:val="20"/>
          <w:sz w:val="56"/>
          <w:szCs w:val="56"/>
        </w:rPr>
      </w:pPr>
      <w:r>
        <w:rPr>
          <w:rFonts w:eastAsia="Verdana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6134100</wp:posOffset>
            </wp:positionH>
            <wp:positionV relativeFrom="paragraph">
              <wp:posOffset>-314325</wp:posOffset>
            </wp:positionV>
            <wp:extent cx="1257300" cy="16192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1086 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pan"/>
          <w:rFonts w:eastAsia="Verdana"/>
          <w:b/>
          <w:bCs/>
          <w:caps/>
          <w:spacing w:val="20"/>
          <w:sz w:val="56"/>
          <w:szCs w:val="56"/>
        </w:rPr>
        <w:t xml:space="preserve">TAOFEEK </w:t>
      </w:r>
      <w:r w:rsidRPr="000D74E6">
        <w:rPr>
          <w:rStyle w:val="span"/>
          <w:rFonts w:eastAsia="Verdana"/>
          <w:b/>
          <w:bCs/>
          <w:caps/>
          <w:spacing w:val="20"/>
          <w:sz w:val="56"/>
          <w:szCs w:val="56"/>
        </w:rPr>
        <w:t>ADESINA</w:t>
      </w:r>
    </w:p>
    <w:p w:rsidR="009F62B8" w:rsidRDefault="009F62B8" w:rsidP="009F62B8">
      <w:pPr>
        <w:pStyle w:val="divdocumentdivSECTIONCNTCdivaddress"/>
        <w:pBdr>
          <w:left w:val="none" w:sz="0" w:space="20" w:color="auto"/>
        </w:pBdr>
        <w:shd w:val="clear" w:color="auto" w:fill="FFFFFF"/>
        <w:spacing w:after="400" w:line="280" w:lineRule="atLeast"/>
        <w:ind w:left="1140"/>
        <w:rPr>
          <w:rStyle w:val="span"/>
          <w:rFonts w:eastAsia="Verdana"/>
          <w:color w:val="343B40"/>
          <w:sz w:val="22"/>
          <w:szCs w:val="22"/>
        </w:rPr>
      </w:pPr>
      <w:r>
        <w:rPr>
          <w:rStyle w:val="span"/>
          <w:rFonts w:eastAsia="Verdana"/>
          <w:color w:val="343B40"/>
          <w:sz w:val="22"/>
          <w:szCs w:val="22"/>
        </w:rPr>
        <w:t>T</w:t>
      </w:r>
      <w:r w:rsidRPr="000D74E6">
        <w:rPr>
          <w:rStyle w:val="span"/>
          <w:rFonts w:eastAsia="Verdana"/>
          <w:color w:val="343B40"/>
          <w:sz w:val="22"/>
          <w:szCs w:val="22"/>
        </w:rPr>
        <w:t>aofeekdboy@yahoo.com | +9715</w:t>
      </w:r>
      <w:r>
        <w:rPr>
          <w:rStyle w:val="span"/>
          <w:rFonts w:eastAsia="Verdana"/>
          <w:color w:val="343B40"/>
          <w:sz w:val="22"/>
          <w:szCs w:val="22"/>
        </w:rPr>
        <w:t>86310350</w:t>
      </w:r>
      <w:r w:rsidRPr="000D74E6">
        <w:rPr>
          <w:rFonts w:eastAsia="Verdana"/>
          <w:color w:val="343B40"/>
          <w:sz w:val="22"/>
          <w:szCs w:val="22"/>
        </w:rPr>
        <w:br/>
      </w:r>
      <w:r>
        <w:rPr>
          <w:rStyle w:val="span"/>
          <w:rFonts w:eastAsia="Verdana"/>
          <w:color w:val="343B40"/>
          <w:sz w:val="22"/>
          <w:szCs w:val="22"/>
        </w:rPr>
        <w:t>O</w:t>
      </w:r>
      <w:r w:rsidRPr="000D74E6">
        <w:rPr>
          <w:rStyle w:val="span"/>
          <w:rFonts w:eastAsia="Verdana"/>
          <w:color w:val="343B40"/>
          <w:sz w:val="22"/>
          <w:szCs w:val="22"/>
        </w:rPr>
        <w:t xml:space="preserve">ld Abu Dhabi - Al </w:t>
      </w:r>
      <w:proofErr w:type="spellStart"/>
      <w:r w:rsidRPr="000D74E6">
        <w:rPr>
          <w:rStyle w:val="span"/>
          <w:rFonts w:eastAsia="Verdana"/>
          <w:color w:val="343B40"/>
          <w:sz w:val="22"/>
          <w:szCs w:val="22"/>
        </w:rPr>
        <w:t>Shahama</w:t>
      </w:r>
      <w:proofErr w:type="spellEnd"/>
      <w:r w:rsidRPr="000D74E6">
        <w:rPr>
          <w:rStyle w:val="span"/>
          <w:rFonts w:eastAsia="Verdana"/>
          <w:color w:val="343B40"/>
          <w:sz w:val="22"/>
          <w:szCs w:val="22"/>
        </w:rPr>
        <w:t xml:space="preserve"> Road Al </w:t>
      </w:r>
      <w:proofErr w:type="spellStart"/>
      <w:r w:rsidRPr="000D74E6">
        <w:rPr>
          <w:rStyle w:val="span"/>
          <w:rFonts w:eastAsia="Verdana"/>
          <w:color w:val="343B40"/>
          <w:sz w:val="22"/>
          <w:szCs w:val="22"/>
        </w:rPr>
        <w:t>Rahah</w:t>
      </w:r>
      <w:proofErr w:type="spellEnd"/>
      <w:r w:rsidRPr="000D74E6">
        <w:rPr>
          <w:rStyle w:val="span"/>
          <w:rFonts w:eastAsia="Verdana"/>
          <w:color w:val="343B40"/>
          <w:sz w:val="22"/>
          <w:szCs w:val="22"/>
        </w:rPr>
        <w:t>, Abu Dhabi, Abu Dhabi</w:t>
      </w: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0</wp:posOffset>
                  </wp:positionV>
                  <wp:extent cx="142594" cy="256289"/>
                  <wp:effectExtent l="0" t="0" r="0" b="0"/>
                  <wp:wrapNone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0369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25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Professional Summary</w:t>
            </w:r>
          </w:p>
          <w:p w:rsidR="00710BA3" w:rsidRDefault="009F62B8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Motivated Graphic Designer , Junior Web developer</w:t>
            </w:r>
            <w:r w:rsidR="00710BA3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with over a year experience</w:t>
            </w: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that</w:t>
            </w:r>
          </w:p>
          <w:p w:rsidR="00710BA3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use his skills and knowledge to solve problem arising from the Internet Technology world, </w:t>
            </w:r>
          </w:p>
          <w:p w:rsidR="00710BA3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I work with pace and my ability to work as around a team with little or no supervision has been</w:t>
            </w:r>
          </w:p>
          <w:p w:rsidR="00710BA3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one of my greatest </w:t>
            </w:r>
            <w:r w:rsidR="00710BA3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achievement. I</w:t>
            </w: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create web apps and software with digital visualizations</w:t>
            </w:r>
          </w:p>
          <w:p w:rsidR="00710BA3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such as Python, JavaScript, React, </w:t>
            </w:r>
            <w:proofErr w:type="spellStart"/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JQuery</w:t>
            </w:r>
            <w:proofErr w:type="spellEnd"/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, HTML 5, CSS, Photoshop, Illustrator, Premier Pro, After Effect and so much more.</w:t>
            </w:r>
            <w:r w:rsidR="00710BA3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I am looking for a more challenging opportunity to work with team and produce good results.</w:t>
            </w:r>
          </w:p>
          <w:p w:rsidR="009F62B8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  <w:p w:rsidR="009F62B8" w:rsidRPr="000D74E6" w:rsidRDefault="009F62B8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</w:tc>
      </w:tr>
    </w:tbl>
    <w:p w:rsidR="009F62B8" w:rsidRPr="000D74E6" w:rsidRDefault="009F62B8" w:rsidP="009F62B8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594" cy="14238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2625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14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Skills</w:t>
            </w:r>
          </w:p>
          <w:tbl>
            <w:tblPr>
              <w:tblStyle w:val="divdocument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5065"/>
              <w:gridCol w:w="5065"/>
            </w:tblGrid>
            <w:tr w:rsidR="009F62B8" w:rsidRPr="000D74E6" w:rsidTr="006340A8">
              <w:tc>
                <w:tcPr>
                  <w:tcW w:w="5065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710BA3" w:rsidRDefault="00710BA3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Software development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 w:rsidRPr="000D74E6"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MS Office Suite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 w:rsidRPr="000D74E6"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Strong graphic and visual sense</w:t>
                  </w:r>
                </w:p>
                <w:p w:rsidR="009F62B8" w:rsidRDefault="009F62B8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Graphic Design</w:t>
                  </w:r>
                </w:p>
                <w:p w:rsidR="00710BA3" w:rsidRPr="000D74E6" w:rsidRDefault="00710BA3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Web development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 xml:space="preserve">Safety 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 w:rsidRPr="000D74E6"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Interpersonal communication skills</w:t>
                  </w:r>
                </w:p>
              </w:tc>
              <w:tc>
                <w:tcPr>
                  <w:tcW w:w="5065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before="100"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 w:rsidRPr="000D74E6"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Customer service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Logo Design</w:t>
                  </w:r>
                </w:p>
                <w:p w:rsidR="00710BA3" w:rsidRDefault="00710BA3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JavaScript</w:t>
                  </w:r>
                </w:p>
                <w:p w:rsidR="009F62B8" w:rsidRDefault="009F62B8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 w:rsidRPr="000D74E6"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Customer relations</w:t>
                  </w:r>
                </w:p>
                <w:p w:rsidR="00710BA3" w:rsidRPr="000D74E6" w:rsidRDefault="00710BA3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Python</w:t>
                  </w:r>
                </w:p>
                <w:p w:rsidR="009F62B8" w:rsidRDefault="009F62B8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Technical Support</w:t>
                  </w:r>
                </w:p>
                <w:p w:rsidR="009F62B8" w:rsidRPr="000D74E6" w:rsidRDefault="009F62B8" w:rsidP="006340A8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60" w:hanging="401"/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</w:pPr>
                  <w:r>
                    <w:rPr>
                      <w:rStyle w:val="divdocumentsectionparagraphWrapper"/>
                      <w:rFonts w:eastAsia="Verdana"/>
                      <w:color w:val="343B40"/>
                      <w:sz w:val="22"/>
                      <w:szCs w:val="22"/>
                    </w:rPr>
                    <w:t>HTML and CSS coding</w:t>
                  </w:r>
                </w:p>
              </w:tc>
            </w:tr>
          </w:tbl>
          <w:p w:rsidR="009F62B8" w:rsidRPr="000D74E6" w:rsidRDefault="009F62B8" w:rsidP="006340A8">
            <w:pP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</w:tc>
      </w:tr>
    </w:tbl>
    <w:p w:rsidR="009F62B8" w:rsidRPr="000D74E6" w:rsidRDefault="009F62B8" w:rsidP="009F62B8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594" cy="142383"/>
                  <wp:effectExtent l="0" t="0" r="0" b="0"/>
                  <wp:wrapNone/>
                  <wp:docPr id="100004" name="Picture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7376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14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span"/>
                <w:rFonts w:eastAsia="Verdana"/>
                <w:b/>
                <w:bCs/>
                <w:caps/>
                <w:color w:val="343B40"/>
              </w:rPr>
              <w:t>Work History</w:t>
            </w:r>
          </w:p>
          <w:p w:rsidR="009F62B8" w:rsidRPr="000D74E6" w:rsidRDefault="00710BA3" w:rsidP="00710BA3">
            <w:pPr>
              <w:pStyle w:val="divdocumentsinglecolumn"/>
              <w:tabs>
                <w:tab w:val="right" w:pos="10110"/>
              </w:tabs>
              <w:spacing w:before="200"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jobtitle"/>
                <w:rFonts w:eastAsia="Verdana"/>
              </w:rPr>
              <w:t>Web developer</w:t>
            </w:r>
            <w:r w:rsidR="009F62B8"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| </w:t>
            </w:r>
            <w:r>
              <w:rPr>
                <w:rStyle w:val="companyname"/>
                <w:rFonts w:eastAsia="Verdana"/>
              </w:rPr>
              <w:t xml:space="preserve">Freelance                                                                                   </w:t>
            </w:r>
            <w:r w:rsidR="009F62B8" w:rsidRPr="000D74E6"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>04/2018 - Current</w:t>
            </w:r>
          </w:p>
          <w:p w:rsidR="007A4416" w:rsidRPr="000D74E6" w:rsidRDefault="007A4416" w:rsidP="006340A8">
            <w:pPr>
              <w:pStyle w:val="divdocumentulli"/>
              <w:numPr>
                <w:ilvl w:val="0"/>
                <w:numId w:val="8"/>
              </w:numPr>
              <w:spacing w:before="100" w:line="280" w:lineRule="atLeast"/>
              <w:ind w:left="660" w:hanging="401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Develop  projects concepts and maintain optimal workflow</w:t>
            </w:r>
          </w:p>
          <w:p w:rsidR="009F62B8" w:rsidRPr="000D74E6" w:rsidRDefault="007A4416" w:rsidP="006340A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660" w:hanging="401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Working with clients to get more information about their needs.</w:t>
            </w:r>
          </w:p>
          <w:p w:rsidR="009F62B8" w:rsidRPr="000D74E6" w:rsidRDefault="007A4416" w:rsidP="006340A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660" w:hanging="401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Sought assistance from senior developers in terms of  need.</w:t>
            </w:r>
          </w:p>
          <w:p w:rsidR="009F62B8" w:rsidRDefault="007A4416" w:rsidP="006340A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660" w:hanging="401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Complete detail programming and development task for both front end backend application.</w:t>
            </w:r>
          </w:p>
          <w:p w:rsidR="007A4416" w:rsidRPr="000D74E6" w:rsidRDefault="007A4416" w:rsidP="006340A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660" w:hanging="401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Collaborate with developers to design and develop more reuse-able programs and applications</w:t>
            </w:r>
          </w:p>
          <w:p w:rsidR="009F62B8" w:rsidRPr="00C23EEC" w:rsidRDefault="009F62B8" w:rsidP="00710BA3">
            <w:pPr>
              <w:pStyle w:val="divdocumentulli"/>
              <w:spacing w:line="280" w:lineRule="atLeast"/>
              <w:ind w:left="660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.</w:t>
            </w:r>
          </w:p>
          <w:p w:rsidR="009F62B8" w:rsidRDefault="009F62B8" w:rsidP="006340A8">
            <w:pPr>
              <w:pStyle w:val="divdocumentulli"/>
              <w:spacing w:line="280" w:lineRule="atLeast"/>
              <w:ind w:left="259"/>
              <w:rPr>
                <w:rStyle w:val="jobtitle"/>
                <w:rFonts w:eastAsia="Verdana"/>
                <w:sz w:val="22"/>
                <w:szCs w:val="22"/>
              </w:rPr>
            </w:pPr>
          </w:p>
          <w:p w:rsidR="009F62B8" w:rsidRDefault="009F62B8" w:rsidP="006340A8">
            <w:pPr>
              <w:pStyle w:val="divdocumentulli"/>
              <w:spacing w:line="280" w:lineRule="atLeast"/>
              <w:ind w:left="259"/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</w:pPr>
            <w:r>
              <w:rPr>
                <w:rStyle w:val="jobtitle"/>
                <w:rFonts w:eastAsia="Verdana"/>
              </w:rPr>
              <w:t xml:space="preserve">Graphics Designer 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>|</w:t>
            </w: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 Freelance                                                                                                </w:t>
            </w:r>
            <w:r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>10/2018</w:t>
            </w:r>
            <w:r w:rsidRPr="000D74E6"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 xml:space="preserve"> </w:t>
            </w:r>
            <w:r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>–present</w:t>
            </w:r>
          </w:p>
          <w:p w:rsidR="009F62B8" w:rsidRDefault="009F62B8" w:rsidP="006340A8">
            <w:pPr>
              <w:pStyle w:val="divdocumentulli"/>
              <w:spacing w:line="280" w:lineRule="atLeast"/>
              <w:ind w:left="259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Thinking creatively, using innovative ideas to come up with new concepts and designs.</w:t>
            </w: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Meeting up with clients time frame.</w:t>
            </w: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Gather up information through research to develop design brief.</w:t>
            </w: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Understanding client needs and wants.</w:t>
            </w: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Presenting the final work to the clients and taking their feedback.</w:t>
            </w:r>
          </w:p>
          <w:p w:rsidR="009F62B8" w:rsidRPr="00C23EEC" w:rsidRDefault="009F62B8" w:rsidP="006340A8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Interacting with the clients on the concepts and getting them approved.</w:t>
            </w:r>
          </w:p>
          <w:p w:rsidR="009F62B8" w:rsidRPr="00710BA3" w:rsidRDefault="009F62B8" w:rsidP="00710BA3">
            <w:pPr>
              <w:pStyle w:val="divdocumentulli"/>
              <w:numPr>
                <w:ilvl w:val="0"/>
                <w:numId w:val="9"/>
              </w:numPr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C23EEC">
              <w:rPr>
                <w:rStyle w:val="span"/>
                <w:rFonts w:eastAsia="Verdana"/>
                <w:color w:val="343B40"/>
                <w:sz w:val="22"/>
                <w:szCs w:val="22"/>
              </w:rPr>
              <w:t>Visualizing and interpreting concepts and designs</w:t>
            </w:r>
            <w:r w:rsidR="00710BA3">
              <w:rPr>
                <w:rStyle w:val="span"/>
                <w:rFonts w:eastAsia="Verdana"/>
                <w:color w:val="343B40"/>
                <w:sz w:val="22"/>
                <w:szCs w:val="22"/>
              </w:rPr>
              <w:t>.</w:t>
            </w:r>
          </w:p>
        </w:tc>
      </w:tr>
      <w:tr w:rsidR="00710BA3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BA3" w:rsidRPr="000D74E6" w:rsidRDefault="00710BA3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</w:tcPr>
          <w:p w:rsidR="00710BA3" w:rsidRPr="000D74E6" w:rsidRDefault="00710BA3" w:rsidP="006340A8">
            <w:pPr>
              <w:spacing w:line="280" w:lineRule="atLeast"/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</w:pP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</w:tcPr>
          <w:p w:rsidR="00710BA3" w:rsidRPr="000D74E6" w:rsidRDefault="00710BA3" w:rsidP="006340A8">
            <w:pPr>
              <w:pStyle w:val="divdocumentdivsectiontitle"/>
              <w:spacing w:after="100"/>
              <w:rPr>
                <w:rStyle w:val="span"/>
                <w:rFonts w:eastAsia="Verdana"/>
                <w:b/>
                <w:bCs/>
                <w:caps/>
                <w:color w:val="343B40"/>
              </w:rPr>
            </w:pPr>
          </w:p>
        </w:tc>
      </w:tr>
    </w:tbl>
    <w:p w:rsidR="009F62B8" w:rsidRPr="000D74E6" w:rsidRDefault="009F62B8" w:rsidP="009F62B8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594" cy="14238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66849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14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Education</w:t>
            </w:r>
          </w:p>
          <w:p w:rsidR="009F62B8" w:rsidRPr="000D74E6" w:rsidRDefault="009F62B8" w:rsidP="006340A8">
            <w:pPr>
              <w:pStyle w:val="divdocumentsinglecolumn"/>
              <w:tabs>
                <w:tab w:val="right" w:pos="10110"/>
              </w:tabs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proofErr w:type="spellStart"/>
            <w:r w:rsidRPr="000D74E6">
              <w:rPr>
                <w:rStyle w:val="companyname"/>
                <w:rFonts w:eastAsia="Verdana"/>
                <w:sz w:val="22"/>
                <w:szCs w:val="22"/>
              </w:rPr>
              <w:t>Ataoja</w:t>
            </w:r>
            <w:proofErr w:type="spellEnd"/>
            <w:r w:rsidRPr="000D74E6">
              <w:rPr>
                <w:rStyle w:val="companyname"/>
                <w:rFonts w:eastAsia="Verdana"/>
                <w:sz w:val="22"/>
                <w:szCs w:val="22"/>
              </w:rPr>
              <w:t xml:space="preserve"> Government School of Science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 - </w:t>
            </w:r>
            <w:proofErr w:type="spellStart"/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>Osogbo</w:t>
            </w:r>
            <w:proofErr w:type="spellEnd"/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>, OS</w:t>
            </w:r>
            <w:r w:rsidRPr="000D74E6">
              <w:rPr>
                <w:rStyle w:val="datesWrapper"/>
                <w:rFonts w:eastAsia="Verdana"/>
                <w:color w:val="343B40"/>
                <w:sz w:val="22"/>
                <w:szCs w:val="22"/>
              </w:rPr>
              <w:tab/>
            </w:r>
            <w:r w:rsidRPr="000D74E6"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>2008</w:t>
            </w:r>
          </w:p>
          <w:p w:rsidR="009F62B8" w:rsidRPr="000D74E6" w:rsidRDefault="009F62B8" w:rsidP="006340A8">
            <w:pPr>
              <w:pStyle w:val="spanpaddedline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egree"/>
                <w:rFonts w:eastAsia="Verdana"/>
                <w:sz w:val="22"/>
                <w:szCs w:val="22"/>
              </w:rPr>
              <w:t>High School Diploma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: </w:t>
            </w:r>
          </w:p>
          <w:p w:rsidR="009F62B8" w:rsidRPr="000D74E6" w:rsidRDefault="009F62B8" w:rsidP="006340A8">
            <w:pPr>
              <w:pStyle w:val="divdocumentsinglecolumn"/>
              <w:tabs>
                <w:tab w:val="right" w:pos="10110"/>
              </w:tabs>
              <w:spacing w:before="200"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companyname"/>
                <w:rFonts w:eastAsia="Verdana"/>
                <w:sz w:val="22"/>
                <w:szCs w:val="22"/>
              </w:rPr>
              <w:t>University Of Ilorin (permanent Site)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 - Ilorin, KW</w:t>
            </w:r>
            <w:r w:rsidRPr="000D74E6">
              <w:rPr>
                <w:rStyle w:val="datesWrapper"/>
                <w:rFonts w:eastAsia="Verdana"/>
                <w:color w:val="343B40"/>
                <w:sz w:val="22"/>
                <w:szCs w:val="22"/>
              </w:rPr>
              <w:tab/>
            </w:r>
            <w:r w:rsidRPr="000D74E6">
              <w:rPr>
                <w:rStyle w:val="span"/>
                <w:rFonts w:eastAsia="Verdana"/>
                <w:i/>
                <w:iCs/>
                <w:color w:val="343B40"/>
                <w:sz w:val="22"/>
                <w:szCs w:val="22"/>
              </w:rPr>
              <w:t>2016</w:t>
            </w:r>
          </w:p>
          <w:p w:rsidR="009F62B8" w:rsidRPr="000D74E6" w:rsidRDefault="009F62B8" w:rsidP="006340A8">
            <w:pPr>
              <w:pStyle w:val="spanpaddedline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egree"/>
                <w:rFonts w:eastAsia="Verdana"/>
                <w:sz w:val="22"/>
                <w:szCs w:val="22"/>
              </w:rPr>
              <w:t>Bachelor of Agriculture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: </w:t>
            </w:r>
            <w:r w:rsidRPr="000D74E6">
              <w:rPr>
                <w:rStyle w:val="programline"/>
                <w:rFonts w:eastAsia="Verdana"/>
                <w:sz w:val="22"/>
                <w:szCs w:val="22"/>
              </w:rPr>
              <w:t>Agricultural Economics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, </w:t>
            </w:r>
          </w:p>
          <w:p w:rsidR="009F62B8" w:rsidRPr="000D74E6" w:rsidRDefault="009F62B8" w:rsidP="006340A8">
            <w:pPr>
              <w:pStyle w:val="p"/>
              <w:spacing w:line="280" w:lineRule="atLeast"/>
              <w:rPr>
                <w:rStyle w:val="span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>Gone through all areas of agriculture including: Agronomy, Agric</w:t>
            </w:r>
            <w:r>
              <w:rPr>
                <w:rStyle w:val="span"/>
                <w:rFonts w:eastAsia="Verdana"/>
                <w:color w:val="343B40"/>
                <w:sz w:val="22"/>
                <w:szCs w:val="22"/>
              </w:rPr>
              <w:t>ultural</w:t>
            </w:r>
            <w:r w:rsidRPr="000D74E6">
              <w:rPr>
                <w:rStyle w:val="span"/>
                <w:rFonts w:eastAsia="Verdana"/>
                <w:color w:val="343B40"/>
                <w:sz w:val="22"/>
                <w:szCs w:val="22"/>
              </w:rPr>
              <w:t xml:space="preserve"> Extensions and Rural Development, Agricultural Economics, Food Science and Technology, Animal Production but major In Agricultural Economics.</w:t>
            </w:r>
          </w:p>
        </w:tc>
      </w:tr>
    </w:tbl>
    <w:p w:rsidR="009F62B8" w:rsidRPr="000D74E6" w:rsidRDefault="009F62B8" w:rsidP="009F62B8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594" cy="142383"/>
                  <wp:effectExtent l="0" t="0" r="0" b="0"/>
                  <wp:wrapNone/>
                  <wp:docPr id="100006" name="Picture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92887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14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Certifications</w:t>
            </w:r>
          </w:p>
          <w:p w:rsidR="009F62B8" w:rsidRDefault="009F62B8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Work At Height Skills (HABC level 2) - Rapid Access ( A </w:t>
            </w:r>
            <w:proofErr w:type="spellStart"/>
            <w:r w:rsidRPr="000D74E6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levendon</w:t>
            </w:r>
            <w:proofErr w:type="spellEnd"/>
            <w:r w:rsidRPr="000D74E6"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 Group Company)</w:t>
            </w:r>
          </w:p>
          <w:p w:rsidR="009F62B8" w:rsidRDefault="009F62B8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Data Processing and Certifications</w:t>
            </w:r>
          </w:p>
          <w:p w:rsidR="00710BA3" w:rsidRDefault="00710BA3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  <w:p w:rsidR="00710BA3" w:rsidRDefault="00710BA3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  <w:p w:rsidR="00710BA3" w:rsidRPr="000D74E6" w:rsidRDefault="00710BA3" w:rsidP="00710BA3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Website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http://www.mycv.netlify.com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</w:p>
          <w:p w:rsidR="00710BA3" w:rsidRPr="000D74E6" w:rsidRDefault="00710BA3" w:rsidP="00710BA3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 xml:space="preserve">Projects 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710BA3">
              <w:rPr>
                <w:rStyle w:val="divdocumentsectionparagraphWrapper"/>
                <w:rFonts w:eastAsia="Verdana"/>
                <w:b/>
                <w:bCs/>
                <w:color w:val="343B40"/>
                <w:sz w:val="22"/>
                <w:szCs w:val="22"/>
              </w:rPr>
              <w:t>Sport App</w:t>
            </w: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: An app to check the team and player of your choice , database that contains details of  players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And names . http://www.sporty.netflify.com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710BA3">
              <w:rPr>
                <w:rStyle w:val="divdocumentsectionparagraphWrapper"/>
                <w:rFonts w:eastAsia="Verdana"/>
                <w:b/>
                <w:bCs/>
                <w:color w:val="343B40"/>
                <w:sz w:val="22"/>
                <w:szCs w:val="22"/>
              </w:rPr>
              <w:t>Blog</w:t>
            </w: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: A personal blog I did for myself and it is a full blogging website where you can read and check current update of  news 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710BA3">
              <w:rPr>
                <w:rStyle w:val="divdocumentsectionparagraphWrapper"/>
                <w:rFonts w:eastAsia="Verdana"/>
                <w:b/>
                <w:bCs/>
                <w:color w:val="343B40"/>
                <w:sz w:val="22"/>
                <w:szCs w:val="22"/>
              </w:rPr>
              <w:t>Movie App</w:t>
            </w: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 xml:space="preserve">: An app where you can search for your favorite movies and as well add it to your account for later </w:t>
            </w:r>
          </w:p>
          <w:p w:rsidR="00710BA3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Check or for quick reminder.</w:t>
            </w:r>
          </w:p>
          <w:p w:rsidR="00710BA3" w:rsidRPr="000D74E6" w:rsidRDefault="00710BA3" w:rsidP="00710BA3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  <w:t>And many more....</w:t>
            </w:r>
          </w:p>
        </w:tc>
      </w:tr>
    </w:tbl>
    <w:p w:rsidR="009F62B8" w:rsidRPr="000D74E6" w:rsidRDefault="009F62B8" w:rsidP="009F62B8"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 w:rsidR="009F62B8" w:rsidRPr="000D74E6" w:rsidTr="006340A8">
        <w:trPr>
          <w:tblCellSpacing w:w="0" w:type="dxa"/>
        </w:trPr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rPr>
                <w:rFonts w:eastAsia="Verdana"/>
                <w:color w:val="343B40"/>
                <w:sz w:val="22"/>
                <w:szCs w:val="22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:rsidR="009F62B8" w:rsidRPr="000D74E6" w:rsidRDefault="009F62B8" w:rsidP="006340A8">
            <w:pPr>
              <w:spacing w:line="280" w:lineRule="atLeast"/>
              <w:rPr>
                <w:rStyle w:val="divdocumentsectiontableCell2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divdocumentsectiontableCell2"/>
                <w:rFonts w:eastAsia="Verdana"/>
                <w:noProof/>
                <w:color w:val="343B40"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2594" cy="142383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05779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94" cy="14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:rsidR="009F62B8" w:rsidRPr="000D74E6" w:rsidRDefault="009F62B8" w:rsidP="006340A8">
            <w:pPr>
              <w:pStyle w:val="divdocumentdivsectiontitle"/>
              <w:spacing w:after="100"/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</w:pPr>
            <w:r w:rsidRPr="000D74E6">
              <w:rPr>
                <w:rStyle w:val="divdocumentsectionparagraphWrapper"/>
                <w:rFonts w:eastAsia="Verdana"/>
                <w:b/>
                <w:bCs/>
                <w:caps/>
                <w:color w:val="343B40"/>
                <w:sz w:val="24"/>
                <w:szCs w:val="24"/>
              </w:rPr>
              <w:t>Additional Information</w:t>
            </w:r>
          </w:p>
          <w:p w:rsidR="009F62B8" w:rsidRPr="000D74E6" w:rsidRDefault="009F62B8" w:rsidP="006340A8">
            <w:pPr>
              <w:pStyle w:val="p"/>
              <w:spacing w:line="280" w:lineRule="atLeast"/>
              <w:rPr>
                <w:rStyle w:val="divdocumentsectionparagraphWrapper"/>
                <w:rFonts w:eastAsia="Verdana"/>
                <w:color w:val="343B40"/>
                <w:sz w:val="22"/>
                <w:szCs w:val="22"/>
              </w:rPr>
            </w:pPr>
            <w:r w:rsidRPr="000D74E6">
              <w:rPr>
                <w:rStyle w:val="Strong1"/>
                <w:rFonts w:eastAsia="Verdana"/>
                <w:b/>
                <w:bCs/>
                <w:i/>
                <w:iCs/>
                <w:color w:val="343B40"/>
                <w:sz w:val="22"/>
                <w:szCs w:val="22"/>
              </w:rPr>
              <w:t>I hereby certify that the above information are true and correct to the best of my knowledge and belief.</w:t>
            </w:r>
          </w:p>
        </w:tc>
      </w:tr>
    </w:tbl>
    <w:p w:rsidR="009F62B8" w:rsidRPr="000D74E6" w:rsidRDefault="009F62B8" w:rsidP="009F62B8">
      <w:pPr>
        <w:rPr>
          <w:rFonts w:eastAsia="Verdana"/>
          <w:color w:val="343B40"/>
          <w:sz w:val="22"/>
          <w:szCs w:val="22"/>
        </w:rPr>
      </w:pPr>
    </w:p>
    <w:p w:rsidR="008F3393" w:rsidRDefault="008F3393"/>
    <w:sectPr w:rsidR="008F3393" w:rsidSect="002924AD">
      <w:pgSz w:w="12240" w:h="15840"/>
      <w:pgMar w:top="600" w:right="600" w:bottom="60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5D16A1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B032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8880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AA53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A6EB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0A91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E81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B2E7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3477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FF865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CAB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CC30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DC04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EEED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4097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245A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4AAD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6ED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4C0A8B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883D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7C0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EEA7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D202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28F6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60F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9EBC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ACCC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64CC8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7CB7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D013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D48F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6EC3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8AE5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6401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DE5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6C31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0A6054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22D6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BE5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2867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F6AA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52B7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0C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849F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447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CE58B6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BA96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1CF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9A41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8AE3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B41C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D887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0EB6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B48A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D8E6A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6068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4AB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A86C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4692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5871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BC66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82E8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908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2C0050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18D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F008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485E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4615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3E43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02A9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86D0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7444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5A25028"/>
    <w:multiLevelType w:val="hybridMultilevel"/>
    <w:tmpl w:val="83584C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2B8"/>
    <w:rsid w:val="00710BA3"/>
    <w:rsid w:val="007A4416"/>
    <w:rsid w:val="008F3393"/>
    <w:rsid w:val="009F62B8"/>
    <w:rsid w:val="00D320BB"/>
    <w:rsid w:val="00F3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2B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divname">
    <w:name w:val="div_document_div_name"/>
    <w:basedOn w:val="Normal"/>
    <w:rsid w:val="009F62B8"/>
    <w:rPr>
      <w:color w:val="343B40"/>
    </w:rPr>
  </w:style>
  <w:style w:type="character" w:customStyle="1" w:styleId="span">
    <w:name w:val="span"/>
    <w:basedOn w:val="DefaultParagraphFont"/>
    <w:rsid w:val="009F62B8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divaddress">
    <w:name w:val="div_document_div_SECTION_CNTC_div_address"/>
    <w:basedOn w:val="Normal"/>
    <w:rsid w:val="009F62B8"/>
  </w:style>
  <w:style w:type="character" w:customStyle="1" w:styleId="divdocumentsectiontableCell2">
    <w:name w:val="div_document_section_tableCell2"/>
    <w:basedOn w:val="DefaultParagraphFont"/>
    <w:rsid w:val="009F62B8"/>
  </w:style>
  <w:style w:type="character" w:customStyle="1" w:styleId="divdocumentsectionparagraphWrapper">
    <w:name w:val="div_document_section_paragraphWrapper"/>
    <w:basedOn w:val="DefaultParagraphFont"/>
    <w:rsid w:val="009F62B8"/>
  </w:style>
  <w:style w:type="paragraph" w:customStyle="1" w:styleId="divdocumentdivsectiontitle">
    <w:name w:val="div_document_div_sectiontitle"/>
    <w:basedOn w:val="Normal"/>
    <w:rsid w:val="009F62B8"/>
    <w:pPr>
      <w:spacing w:line="400" w:lineRule="atLeast"/>
    </w:pPr>
    <w:rPr>
      <w:spacing w:val="20"/>
      <w:sz w:val="22"/>
      <w:szCs w:val="22"/>
    </w:rPr>
  </w:style>
  <w:style w:type="paragraph" w:customStyle="1" w:styleId="divdocumentsinglecolumn">
    <w:name w:val="div_document_singlecolumn"/>
    <w:basedOn w:val="Normal"/>
    <w:rsid w:val="009F62B8"/>
  </w:style>
  <w:style w:type="paragraph" w:customStyle="1" w:styleId="p">
    <w:name w:val="p"/>
    <w:basedOn w:val="Normal"/>
    <w:rsid w:val="009F62B8"/>
  </w:style>
  <w:style w:type="table" w:customStyle="1" w:styleId="divdocumentsection">
    <w:name w:val="div_document_section"/>
    <w:basedOn w:val="TableNormal"/>
    <w:rsid w:val="009F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ulli">
    <w:name w:val="div_document_ul_li"/>
    <w:basedOn w:val="Normal"/>
    <w:rsid w:val="009F62B8"/>
    <w:pPr>
      <w:pBdr>
        <w:left w:val="none" w:sz="0" w:space="10" w:color="auto"/>
      </w:pBdr>
    </w:pPr>
  </w:style>
  <w:style w:type="table" w:customStyle="1" w:styleId="divdocumenttable">
    <w:name w:val="div_document_table"/>
    <w:basedOn w:val="TableNormal"/>
    <w:rsid w:val="009F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obtitle">
    <w:name w:val="jobtitle"/>
    <w:basedOn w:val="DefaultParagraphFont"/>
    <w:rsid w:val="009F62B8"/>
    <w:rPr>
      <w:b/>
      <w:bCs/>
      <w:color w:val="343B40"/>
    </w:rPr>
  </w:style>
  <w:style w:type="character" w:customStyle="1" w:styleId="companyname">
    <w:name w:val="companyname"/>
    <w:basedOn w:val="DefaultParagraphFont"/>
    <w:rsid w:val="009F62B8"/>
    <w:rPr>
      <w:color w:val="343B40"/>
    </w:rPr>
  </w:style>
  <w:style w:type="character" w:customStyle="1" w:styleId="datesWrapper">
    <w:name w:val="datesWrapper"/>
    <w:basedOn w:val="DefaultParagraphFont"/>
    <w:rsid w:val="009F62B8"/>
    <w:rPr>
      <w:i/>
      <w:iCs/>
    </w:rPr>
  </w:style>
  <w:style w:type="paragraph" w:customStyle="1" w:styleId="spanpaddedline">
    <w:name w:val="span_paddedline"/>
    <w:basedOn w:val="Normal"/>
    <w:rsid w:val="009F62B8"/>
  </w:style>
  <w:style w:type="character" w:customStyle="1" w:styleId="degree">
    <w:name w:val="degree"/>
    <w:basedOn w:val="DefaultParagraphFont"/>
    <w:rsid w:val="009F62B8"/>
    <w:rPr>
      <w:b/>
      <w:bCs/>
      <w:color w:val="343B40"/>
    </w:rPr>
  </w:style>
  <w:style w:type="character" w:customStyle="1" w:styleId="programline">
    <w:name w:val="programline"/>
    <w:basedOn w:val="DefaultParagraphFont"/>
    <w:rsid w:val="009F62B8"/>
    <w:rPr>
      <w:color w:val="343B40"/>
    </w:rPr>
  </w:style>
  <w:style w:type="character" w:customStyle="1" w:styleId="Strong1">
    <w:name w:val="Strong1"/>
    <w:basedOn w:val="DefaultParagraphFont"/>
    <w:rsid w:val="009F62B8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TAOSAND</dc:creator>
  <cp:lastModifiedBy>TAOSAND</cp:lastModifiedBy>
  <cp:revision>2</cp:revision>
  <dcterms:created xsi:type="dcterms:W3CDTF">2020-02-05T06:09:00Z</dcterms:created>
  <dcterms:modified xsi:type="dcterms:W3CDTF">2020-02-05T06:55:00Z</dcterms:modified>
</cp:coreProperties>
</file>